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8C4A0" w14:textId="20F31A9B" w:rsidR="00E510E3" w:rsidRPr="00B90177" w:rsidRDefault="00E510E3" w:rsidP="00D55BA0">
      <w:pPr>
        <w:jc w:val="both"/>
        <w:rPr>
          <w:b/>
          <w:sz w:val="28"/>
          <w:szCs w:val="28"/>
          <w:u w:val="single"/>
        </w:rPr>
      </w:pPr>
      <w:r w:rsidRPr="00B90177">
        <w:rPr>
          <w:b/>
          <w:sz w:val="28"/>
          <w:szCs w:val="28"/>
          <w:u w:val="single"/>
        </w:rPr>
        <w:t>Appendix I – Rubrics and checklist for Part 1 Milestone 3 review</w:t>
      </w:r>
      <w:r w:rsidR="003C4813" w:rsidRPr="00B90177">
        <w:rPr>
          <w:b/>
          <w:sz w:val="28"/>
          <w:szCs w:val="28"/>
          <w:u w:val="single"/>
        </w:rPr>
        <w:t>: Project Status and UI Review</w:t>
      </w:r>
      <w:r w:rsidR="000049CF">
        <w:rPr>
          <w:b/>
          <w:sz w:val="28"/>
          <w:szCs w:val="28"/>
          <w:u w:val="single"/>
        </w:rPr>
        <w:t>. Use modification of this for M3 summary</w:t>
      </w:r>
    </w:p>
    <w:p w14:paraId="126C10BC" w14:textId="77777777" w:rsidR="00E510E3" w:rsidRDefault="00E510E3" w:rsidP="00D55BA0">
      <w:pPr>
        <w:jc w:val="both"/>
        <w:rPr>
          <w:b/>
        </w:rPr>
      </w:pPr>
    </w:p>
    <w:p w14:paraId="56CAB145" w14:textId="77777777" w:rsidR="00117B39" w:rsidRDefault="00117B39" w:rsidP="00D55BA0">
      <w:pPr>
        <w:jc w:val="both"/>
        <w:rPr>
          <w:b/>
        </w:rPr>
      </w:pPr>
    </w:p>
    <w:p w14:paraId="4ACB3E54" w14:textId="23D85C87" w:rsidR="00850232" w:rsidRDefault="00117B39" w:rsidP="00D55BA0">
      <w:pPr>
        <w:jc w:val="both"/>
        <w:rPr>
          <w:b/>
        </w:rPr>
      </w:pPr>
      <w:r>
        <w:rPr>
          <w:b/>
        </w:rPr>
        <w:t>Section:</w:t>
      </w:r>
      <w:r w:rsidR="005448D7">
        <w:rPr>
          <w:b/>
        </w:rPr>
        <w:t>01</w:t>
      </w:r>
      <w:r>
        <w:rPr>
          <w:b/>
        </w:rPr>
        <w:t xml:space="preserve">       Team:</w:t>
      </w:r>
      <w:r w:rsidR="00317E79">
        <w:rPr>
          <w:b/>
        </w:rPr>
        <w:t>3</w:t>
      </w:r>
      <w:r>
        <w:rPr>
          <w:b/>
        </w:rPr>
        <w:t xml:space="preserve">                Date:</w:t>
      </w:r>
      <w:r w:rsidR="005448D7">
        <w:rPr>
          <w:b/>
        </w:rPr>
        <w:t>11/18/21</w:t>
      </w:r>
      <w:r>
        <w:rPr>
          <w:b/>
        </w:rPr>
        <w:t xml:space="preserve">                      </w:t>
      </w:r>
    </w:p>
    <w:p w14:paraId="38FF8E04" w14:textId="3E626190" w:rsidR="00F23D61" w:rsidRDefault="00117B39" w:rsidP="00D55BA0">
      <w:pPr>
        <w:jc w:val="both"/>
        <w:rPr>
          <w:b/>
        </w:rPr>
      </w:pPr>
      <w:r>
        <w:rPr>
          <w:b/>
        </w:rPr>
        <w:t xml:space="preserve">Number of students </w:t>
      </w:r>
      <w:proofErr w:type="gramStart"/>
      <w:r>
        <w:rPr>
          <w:b/>
        </w:rPr>
        <w:t>present:</w:t>
      </w:r>
      <w:proofErr w:type="gramEnd"/>
      <w:r w:rsidR="005448D7">
        <w:rPr>
          <w:b/>
        </w:rPr>
        <w:t>6</w:t>
      </w:r>
      <w:r>
        <w:rPr>
          <w:b/>
        </w:rPr>
        <w:t xml:space="preserve">          </w:t>
      </w:r>
    </w:p>
    <w:p w14:paraId="3EF80326" w14:textId="77777777" w:rsidR="00F23D61" w:rsidRDefault="00117B39" w:rsidP="00D55BA0">
      <w:pPr>
        <w:jc w:val="both"/>
        <w:rPr>
          <w:b/>
        </w:rPr>
      </w:pPr>
      <w:r>
        <w:rPr>
          <w:b/>
        </w:rPr>
        <w:t xml:space="preserve">   </w:t>
      </w:r>
    </w:p>
    <w:p w14:paraId="78D74CB9" w14:textId="7222E9C4" w:rsidR="00E510E3" w:rsidRPr="00EE0124" w:rsidRDefault="00F23D61" w:rsidP="00E510E3">
      <w:pPr>
        <w:jc w:val="both"/>
        <w:rPr>
          <w:b/>
        </w:rPr>
      </w:pPr>
      <w:r>
        <w:rPr>
          <w:b/>
        </w:rPr>
        <w:t xml:space="preserve">                      </w:t>
      </w:r>
    </w:p>
    <w:p w14:paraId="76A7516F" w14:textId="77777777" w:rsidR="00C464E2" w:rsidRPr="000A5E9A" w:rsidRDefault="00E510E3" w:rsidP="00C464E2">
      <w:pPr>
        <w:numPr>
          <w:ilvl w:val="0"/>
          <w:numId w:val="27"/>
        </w:numPr>
        <w:rPr>
          <w:b/>
          <w:sz w:val="22"/>
          <w:u w:val="single"/>
        </w:rPr>
      </w:pPr>
      <w:r w:rsidRPr="00F23D61">
        <w:rPr>
          <w:b/>
          <w:i/>
          <w:sz w:val="28"/>
        </w:rPr>
        <w:t xml:space="preserve">UI </w:t>
      </w:r>
      <w:r w:rsidR="00C464E2" w:rsidRPr="00F23D61">
        <w:rPr>
          <w:b/>
          <w:i/>
          <w:sz w:val="28"/>
        </w:rPr>
        <w:t>and functionality feedback</w:t>
      </w:r>
      <w:r w:rsidR="00714660" w:rsidRPr="00F23D61">
        <w:rPr>
          <w:b/>
          <w:i/>
          <w:sz w:val="28"/>
        </w:rPr>
        <w:t xml:space="preserve"> (P1 functions only)</w:t>
      </w:r>
    </w:p>
    <w:p w14:paraId="0BEC15D3" w14:textId="5AD6EC54" w:rsidR="000A5E9A" w:rsidRDefault="000A5E9A" w:rsidP="000A5E9A">
      <w:pPr>
        <w:rPr>
          <w:b/>
          <w:sz w:val="22"/>
          <w:u w:val="single"/>
        </w:rPr>
      </w:pPr>
    </w:p>
    <w:p w14:paraId="7B0DF4EC" w14:textId="2ABD1A26" w:rsidR="00E510E3" w:rsidRPr="009D10A8" w:rsidRDefault="009D10A8" w:rsidP="002D7D90">
      <w:pPr>
        <w:jc w:val="both"/>
        <w:rPr>
          <w:sz w:val="22"/>
        </w:rPr>
      </w:pPr>
      <w:r>
        <w:rPr>
          <w:sz w:val="22"/>
        </w:rPr>
        <w:t xml:space="preserve">During the meeting, </w:t>
      </w:r>
      <w:r w:rsidR="00A906FE">
        <w:rPr>
          <w:sz w:val="22"/>
        </w:rPr>
        <w:t>students</w:t>
      </w:r>
      <w:r w:rsidR="00343029" w:rsidRPr="009D10A8">
        <w:rPr>
          <w:sz w:val="22"/>
        </w:rPr>
        <w:t xml:space="preserve"> will</w:t>
      </w:r>
      <w:r w:rsidR="003C198D" w:rsidRPr="009D10A8">
        <w:rPr>
          <w:sz w:val="22"/>
        </w:rPr>
        <w:t xml:space="preserve"> </w:t>
      </w:r>
      <w:r w:rsidR="00A906FE">
        <w:rPr>
          <w:sz w:val="22"/>
          <w:u w:val="single"/>
        </w:rPr>
        <w:t xml:space="preserve">demonstrate </w:t>
      </w:r>
      <w:r w:rsidRPr="009D10A8">
        <w:rPr>
          <w:sz w:val="22"/>
          <w:u w:val="single"/>
        </w:rPr>
        <w:t xml:space="preserve">to run </w:t>
      </w:r>
      <w:r w:rsidR="00704B53" w:rsidRPr="009D10A8">
        <w:rPr>
          <w:sz w:val="22"/>
          <w:u w:val="single"/>
        </w:rPr>
        <w:t>your SW from deployment server</w:t>
      </w:r>
      <w:r w:rsidR="00E510E3" w:rsidRPr="00DD3FB8">
        <w:rPr>
          <w:b/>
          <w:sz w:val="22"/>
        </w:rPr>
        <w:t>:</w:t>
      </w:r>
    </w:p>
    <w:p w14:paraId="617A078E" w14:textId="7E5C2EAA" w:rsidR="00FF2E6C" w:rsidRDefault="00E510E3" w:rsidP="002D7D90">
      <w:pPr>
        <w:jc w:val="both"/>
        <w:rPr>
          <w:sz w:val="22"/>
        </w:rPr>
      </w:pPr>
      <w:r w:rsidRPr="00E20112">
        <w:rPr>
          <w:sz w:val="22"/>
        </w:rPr>
        <w:t>-</w:t>
      </w:r>
      <w:r w:rsidR="00714660">
        <w:rPr>
          <w:sz w:val="22"/>
        </w:rPr>
        <w:t xml:space="preserve"> </w:t>
      </w:r>
      <w:r w:rsidRPr="00E20112">
        <w:rPr>
          <w:sz w:val="22"/>
        </w:rPr>
        <w:t>Test main use</w:t>
      </w:r>
      <w:r w:rsidR="00A906FE">
        <w:rPr>
          <w:sz w:val="22"/>
        </w:rPr>
        <w:t>r scenarios</w:t>
      </w:r>
      <w:r w:rsidR="00F73826">
        <w:rPr>
          <w:sz w:val="22"/>
        </w:rPr>
        <w:t xml:space="preserve"> </w:t>
      </w:r>
    </w:p>
    <w:p w14:paraId="43584F0C" w14:textId="7E1C3B2A" w:rsidR="00A212D3" w:rsidRPr="00E20112" w:rsidRDefault="00A212D3" w:rsidP="00A212D3">
      <w:pPr>
        <w:jc w:val="both"/>
        <w:rPr>
          <w:sz w:val="22"/>
        </w:rPr>
      </w:pPr>
      <w:r w:rsidRPr="00E20112">
        <w:rPr>
          <w:sz w:val="22"/>
        </w:rPr>
        <w:t>-</w:t>
      </w:r>
      <w:r>
        <w:rPr>
          <w:sz w:val="22"/>
        </w:rPr>
        <w:t xml:space="preserve"> Show</w:t>
      </w:r>
      <w:r w:rsidRPr="00E20112">
        <w:rPr>
          <w:sz w:val="22"/>
        </w:rPr>
        <w:t xml:space="preserve"> </w:t>
      </w:r>
      <w:r>
        <w:rPr>
          <w:sz w:val="22"/>
        </w:rPr>
        <w:t xml:space="preserve">UI and usability: adherence to the feedback on UI mockup at M2, </w:t>
      </w:r>
      <w:r w:rsidRPr="00E20112">
        <w:rPr>
          <w:sz w:val="22"/>
        </w:rPr>
        <w:t xml:space="preserve">layout, flow, clarity, functionality </w:t>
      </w:r>
      <w:r>
        <w:rPr>
          <w:sz w:val="22"/>
        </w:rPr>
        <w:t>etc.</w:t>
      </w:r>
    </w:p>
    <w:p w14:paraId="31772878" w14:textId="2DDD55D4" w:rsidR="00A212D3" w:rsidRDefault="00A212D3" w:rsidP="002D7D90">
      <w:pPr>
        <w:jc w:val="both"/>
        <w:rPr>
          <w:sz w:val="22"/>
        </w:rPr>
      </w:pPr>
    </w:p>
    <w:p w14:paraId="1F327105" w14:textId="077B68B9" w:rsidR="00A212D3" w:rsidRDefault="00A212D3" w:rsidP="002D7D90">
      <w:pPr>
        <w:jc w:val="both"/>
        <w:rPr>
          <w:sz w:val="22"/>
        </w:rPr>
      </w:pPr>
      <w:r>
        <w:rPr>
          <w:sz w:val="22"/>
        </w:rPr>
        <w:t xml:space="preserve">Instructor will </w:t>
      </w:r>
    </w:p>
    <w:p w14:paraId="2180BC50" w14:textId="77777777" w:rsidR="00C464E2" w:rsidRPr="00E20112" w:rsidRDefault="00C464E2" w:rsidP="002D7D90">
      <w:pPr>
        <w:jc w:val="both"/>
        <w:rPr>
          <w:sz w:val="22"/>
        </w:rPr>
      </w:pPr>
      <w:r>
        <w:rPr>
          <w:sz w:val="22"/>
        </w:rPr>
        <w:t xml:space="preserve">- </w:t>
      </w:r>
      <w:r w:rsidR="00B70284">
        <w:rPr>
          <w:sz w:val="22"/>
        </w:rPr>
        <w:t>Check functionality and record issues/observe</w:t>
      </w:r>
      <w:r>
        <w:rPr>
          <w:sz w:val="22"/>
        </w:rPr>
        <w:t xml:space="preserve"> bugs</w:t>
      </w:r>
    </w:p>
    <w:p w14:paraId="3BCB1847" w14:textId="6BEF8BF3" w:rsidR="00E510E3" w:rsidRDefault="00E510E3" w:rsidP="002D7D90">
      <w:pPr>
        <w:jc w:val="both"/>
        <w:rPr>
          <w:sz w:val="22"/>
        </w:rPr>
      </w:pPr>
      <w:r w:rsidRPr="00E20112">
        <w:rPr>
          <w:sz w:val="22"/>
        </w:rPr>
        <w:t>-</w:t>
      </w:r>
      <w:r>
        <w:rPr>
          <w:sz w:val="22"/>
        </w:rPr>
        <w:t xml:space="preserve"> </w:t>
      </w:r>
      <w:r w:rsidR="002D7D90">
        <w:rPr>
          <w:sz w:val="22"/>
        </w:rPr>
        <w:t>Share</w:t>
      </w:r>
      <w:r w:rsidRPr="00E20112">
        <w:rPr>
          <w:sz w:val="22"/>
        </w:rPr>
        <w:t xml:space="preserve"> comments on </w:t>
      </w:r>
      <w:r w:rsidR="00A212D3">
        <w:rPr>
          <w:sz w:val="22"/>
        </w:rPr>
        <w:t xml:space="preserve">key </w:t>
      </w:r>
      <w:r>
        <w:rPr>
          <w:sz w:val="22"/>
        </w:rPr>
        <w:t>UI</w:t>
      </w:r>
      <w:r w:rsidR="00A212D3">
        <w:rPr>
          <w:sz w:val="22"/>
        </w:rPr>
        <w:t xml:space="preserve"> implementation</w:t>
      </w:r>
    </w:p>
    <w:p w14:paraId="391348EA" w14:textId="28D9CB0C" w:rsidR="00B70284" w:rsidRDefault="00B70284" w:rsidP="002D7D90">
      <w:pPr>
        <w:jc w:val="both"/>
        <w:rPr>
          <w:sz w:val="22"/>
        </w:rPr>
      </w:pPr>
      <w:r>
        <w:rPr>
          <w:sz w:val="22"/>
        </w:rPr>
        <w:t xml:space="preserve">- </w:t>
      </w:r>
      <w:r w:rsidR="002D7D90">
        <w:rPr>
          <w:sz w:val="22"/>
        </w:rPr>
        <w:t xml:space="preserve">Verify </w:t>
      </w:r>
      <w:r>
        <w:rPr>
          <w:sz w:val="22"/>
        </w:rPr>
        <w:t>Performance</w:t>
      </w:r>
      <w:r w:rsidR="00FF2E6C">
        <w:rPr>
          <w:sz w:val="22"/>
        </w:rPr>
        <w:t xml:space="preserve"> </w:t>
      </w:r>
      <w:r w:rsidR="00A212D3">
        <w:rPr>
          <w:sz w:val="22"/>
        </w:rPr>
        <w:t xml:space="preserve">of web page </w:t>
      </w:r>
    </w:p>
    <w:p w14:paraId="33E10A28" w14:textId="77777777" w:rsidR="00F23D61" w:rsidRDefault="00F23D61" w:rsidP="002D7D90">
      <w:pPr>
        <w:jc w:val="both"/>
        <w:rPr>
          <w:sz w:val="22"/>
        </w:rPr>
      </w:pPr>
      <w:r>
        <w:rPr>
          <w:sz w:val="22"/>
        </w:rPr>
        <w:t>- Verify enough WWW pages are implemented and connected</w:t>
      </w:r>
    </w:p>
    <w:p w14:paraId="22F489E6" w14:textId="77777777" w:rsidR="009D10A8" w:rsidRDefault="009D10A8" w:rsidP="00E510E3">
      <w:pPr>
        <w:rPr>
          <w:sz w:val="22"/>
        </w:rPr>
      </w:pPr>
    </w:p>
    <w:p w14:paraId="117592F0" w14:textId="2264A7E5" w:rsidR="00343029" w:rsidRPr="00856907" w:rsidRDefault="00343029" w:rsidP="00343029">
      <w:pPr>
        <w:rPr>
          <w:b/>
          <w:sz w:val="22"/>
          <w:u w:val="single"/>
        </w:rPr>
      </w:pPr>
      <w:r w:rsidRPr="000B6D13">
        <w:rPr>
          <w:b/>
          <w:sz w:val="22"/>
        </w:rPr>
        <w:t>Students</w:t>
      </w:r>
      <w:r>
        <w:rPr>
          <w:b/>
          <w:sz w:val="22"/>
        </w:rPr>
        <w:t xml:space="preserve"> must</w:t>
      </w:r>
      <w:r w:rsidR="00C2525B">
        <w:rPr>
          <w:b/>
          <w:sz w:val="22"/>
        </w:rPr>
        <w:t xml:space="preserve"> </w:t>
      </w:r>
      <w:r w:rsidR="00C2525B">
        <w:rPr>
          <w:sz w:val="22"/>
        </w:rPr>
        <w:t>r</w:t>
      </w:r>
      <w:r w:rsidR="00DC77AD">
        <w:rPr>
          <w:sz w:val="22"/>
        </w:rPr>
        <w:t xml:space="preserve">ecord meeting summary (use </w:t>
      </w:r>
      <w:r w:rsidR="002D7D90">
        <w:rPr>
          <w:sz w:val="22"/>
        </w:rPr>
        <w:t xml:space="preserve">a </w:t>
      </w:r>
      <w:r w:rsidR="00DC77AD">
        <w:rPr>
          <w:sz w:val="22"/>
        </w:rPr>
        <w:t>scribe and Appendix I as template</w:t>
      </w:r>
      <w:r w:rsidR="00A212D3">
        <w:rPr>
          <w:sz w:val="22"/>
        </w:rPr>
        <w:t xml:space="preserve">. Keep tracks of </w:t>
      </w:r>
      <w:r w:rsidR="00117B39">
        <w:rPr>
          <w:sz w:val="22"/>
        </w:rPr>
        <w:t>institutor’s comments</w:t>
      </w:r>
      <w:r w:rsidR="00DC77AD">
        <w:rPr>
          <w:sz w:val="22"/>
        </w:rPr>
        <w:t>).</w:t>
      </w:r>
      <w:r>
        <w:rPr>
          <w:sz w:val="22"/>
        </w:rPr>
        <w:t xml:space="preserve"> Then the team should meet to analyze feedback, prioritize and revise and </w:t>
      </w:r>
      <w:r w:rsidR="00DC77AD">
        <w:rPr>
          <w:sz w:val="22"/>
        </w:rPr>
        <w:t xml:space="preserve">plan to </w:t>
      </w:r>
      <w:r>
        <w:rPr>
          <w:sz w:val="22"/>
        </w:rPr>
        <w:t xml:space="preserve">implement </w:t>
      </w:r>
      <w:r w:rsidR="003A6C32">
        <w:rPr>
          <w:sz w:val="22"/>
        </w:rPr>
        <w:t>changes accordingly</w:t>
      </w:r>
      <w:r w:rsidR="003A6C32" w:rsidRPr="00856907">
        <w:rPr>
          <w:b/>
          <w:sz w:val="22"/>
        </w:rPr>
        <w:t xml:space="preserve">. </w:t>
      </w:r>
      <w:r w:rsidR="003A6C32" w:rsidRPr="00856907">
        <w:rPr>
          <w:b/>
          <w:sz w:val="22"/>
          <w:u w:val="single"/>
        </w:rPr>
        <w:t xml:space="preserve">Also, </w:t>
      </w:r>
      <w:r w:rsidR="00F23D61" w:rsidRPr="00856907">
        <w:rPr>
          <w:b/>
          <w:sz w:val="22"/>
          <w:u w:val="single"/>
        </w:rPr>
        <w:t xml:space="preserve">immediately after the review the </w:t>
      </w:r>
      <w:r w:rsidR="003A6C32" w:rsidRPr="00856907">
        <w:rPr>
          <w:b/>
          <w:sz w:val="22"/>
          <w:u w:val="single"/>
        </w:rPr>
        <w:t>team must finalize P1 set of features and focus only on those from then on.</w:t>
      </w:r>
    </w:p>
    <w:p w14:paraId="6692CA51" w14:textId="6CF0E7A4" w:rsidR="00704B53" w:rsidRDefault="00704B53" w:rsidP="00343029">
      <w:pPr>
        <w:rPr>
          <w:sz w:val="22"/>
          <w:u w:val="single"/>
        </w:rPr>
      </w:pPr>
    </w:p>
    <w:p w14:paraId="3753496E" w14:textId="77777777" w:rsidR="00A212D3" w:rsidRPr="007E674B" w:rsidRDefault="00A212D3" w:rsidP="007E674B">
      <w:pPr>
        <w:rPr>
          <w:sz w:val="22"/>
        </w:rPr>
      </w:pPr>
    </w:p>
    <w:p w14:paraId="43ABAFF2" w14:textId="3DAF9B10" w:rsidR="00A212D3" w:rsidRDefault="00A212D3" w:rsidP="00A212D3">
      <w:pPr>
        <w:pStyle w:val="ListParagraph"/>
        <w:numPr>
          <w:ilvl w:val="0"/>
          <w:numId w:val="42"/>
        </w:numPr>
        <w:rPr>
          <w:sz w:val="22"/>
        </w:rPr>
      </w:pPr>
      <w:r>
        <w:rPr>
          <w:sz w:val="22"/>
        </w:rPr>
        <w:t>Instructor’s comments on functionality</w:t>
      </w:r>
      <w:r w:rsidR="00C46295">
        <w:rPr>
          <w:sz w:val="22"/>
        </w:rPr>
        <w:t xml:space="preserve"> for your demo (should be filled after your demo on M3) </w:t>
      </w:r>
    </w:p>
    <w:p w14:paraId="2EB4C5D5" w14:textId="18038F76" w:rsidR="00A212D3" w:rsidRDefault="00A212D3" w:rsidP="00A212D3">
      <w:pPr>
        <w:pStyle w:val="ListParagraph"/>
        <w:rPr>
          <w:sz w:val="22"/>
        </w:rPr>
      </w:pPr>
    </w:p>
    <w:p w14:paraId="5BA367B3" w14:textId="26CE22F5" w:rsidR="007E674B" w:rsidRDefault="007E674B" w:rsidP="00A212D3">
      <w:pPr>
        <w:pStyle w:val="ListParagraph"/>
        <w:rPr>
          <w:sz w:val="22"/>
        </w:rPr>
      </w:pPr>
    </w:p>
    <w:p w14:paraId="4D1FDE2E" w14:textId="5A9B67FF" w:rsidR="007E674B" w:rsidRDefault="007E674B" w:rsidP="00A212D3">
      <w:pPr>
        <w:pStyle w:val="ListParagraph"/>
        <w:rPr>
          <w:sz w:val="22"/>
        </w:rPr>
      </w:pPr>
    </w:p>
    <w:p w14:paraId="16F180F3" w14:textId="49EC9F8D" w:rsidR="007E674B" w:rsidRDefault="007E674B" w:rsidP="00A212D3">
      <w:pPr>
        <w:pStyle w:val="ListParagraph"/>
        <w:rPr>
          <w:sz w:val="22"/>
        </w:rPr>
      </w:pPr>
    </w:p>
    <w:p w14:paraId="15B1C3AF" w14:textId="00A50CD1" w:rsidR="007E674B" w:rsidRDefault="007E674B" w:rsidP="00A212D3">
      <w:pPr>
        <w:pStyle w:val="ListParagraph"/>
        <w:rPr>
          <w:sz w:val="22"/>
        </w:rPr>
      </w:pPr>
    </w:p>
    <w:p w14:paraId="56E968D1" w14:textId="53671149" w:rsidR="007E674B" w:rsidRDefault="007E674B" w:rsidP="00A212D3">
      <w:pPr>
        <w:pStyle w:val="ListParagraph"/>
        <w:rPr>
          <w:sz w:val="22"/>
        </w:rPr>
      </w:pPr>
    </w:p>
    <w:p w14:paraId="340F1063" w14:textId="77777777" w:rsidR="007E674B" w:rsidRDefault="007E674B" w:rsidP="00A212D3">
      <w:pPr>
        <w:pStyle w:val="ListParagraph"/>
        <w:rPr>
          <w:sz w:val="22"/>
        </w:rPr>
      </w:pPr>
    </w:p>
    <w:p w14:paraId="04459D3D" w14:textId="7DADF11E" w:rsidR="007E674B" w:rsidRDefault="007E674B" w:rsidP="00A212D3">
      <w:pPr>
        <w:pStyle w:val="ListParagraph"/>
        <w:rPr>
          <w:sz w:val="22"/>
        </w:rPr>
      </w:pPr>
    </w:p>
    <w:p w14:paraId="15080270" w14:textId="77777777" w:rsidR="007E674B" w:rsidRDefault="007E674B" w:rsidP="00A212D3">
      <w:pPr>
        <w:pStyle w:val="ListParagraph"/>
        <w:rPr>
          <w:sz w:val="22"/>
        </w:rPr>
      </w:pPr>
    </w:p>
    <w:p w14:paraId="02EA4D5F" w14:textId="77777777" w:rsidR="00C46295" w:rsidRPr="008F3B4B" w:rsidRDefault="00A212D3" w:rsidP="00C46295">
      <w:pPr>
        <w:pStyle w:val="ListParagraph"/>
        <w:numPr>
          <w:ilvl w:val="0"/>
          <w:numId w:val="42"/>
        </w:numPr>
        <w:rPr>
          <w:sz w:val="22"/>
        </w:rPr>
      </w:pPr>
      <w:r w:rsidRPr="008F3B4B">
        <w:rPr>
          <w:sz w:val="22"/>
        </w:rPr>
        <w:t>Instructor’s comments on UI</w:t>
      </w:r>
      <w:r w:rsidR="00C46295" w:rsidRPr="008F3B4B">
        <w:rPr>
          <w:sz w:val="22"/>
        </w:rPr>
        <w:t xml:space="preserve"> (should be filled after your demo on M3) </w:t>
      </w:r>
    </w:p>
    <w:p w14:paraId="1134A142" w14:textId="71A6F4D3" w:rsidR="00A212D3" w:rsidRPr="008F3B4B" w:rsidRDefault="00A212D3" w:rsidP="00C46295">
      <w:pPr>
        <w:pStyle w:val="ListParagraph"/>
        <w:rPr>
          <w:sz w:val="22"/>
        </w:rPr>
      </w:pPr>
    </w:p>
    <w:p w14:paraId="199C81EC" w14:textId="011BBF3F" w:rsidR="00A212D3" w:rsidRDefault="007D2844" w:rsidP="00A212D3">
      <w:pPr>
        <w:pStyle w:val="ListParagraph"/>
        <w:rPr>
          <w:sz w:val="22"/>
        </w:rPr>
      </w:pPr>
      <w:r>
        <w:rPr>
          <w:sz w:val="22"/>
        </w:rPr>
        <w:t>Mobile compatibility</w:t>
      </w:r>
      <w:r w:rsidR="005448D7">
        <w:rPr>
          <w:sz w:val="22"/>
        </w:rPr>
        <w:t>? Recommended songs should feel fluid, touch interactive?</w:t>
      </w:r>
    </w:p>
    <w:p w14:paraId="20848D82" w14:textId="05B02366" w:rsidR="005448D7" w:rsidRPr="008F3B4B" w:rsidRDefault="005448D7" w:rsidP="00A212D3">
      <w:pPr>
        <w:pStyle w:val="ListParagraph"/>
        <w:rPr>
          <w:sz w:val="22"/>
        </w:rPr>
      </w:pPr>
      <w:r>
        <w:rPr>
          <w:sz w:val="22"/>
        </w:rPr>
        <w:t xml:space="preserve">Make like/dislike UI easier to identify </w:t>
      </w:r>
    </w:p>
    <w:p w14:paraId="40DC5D42" w14:textId="60F27103" w:rsidR="00A212D3" w:rsidRPr="008F3B4B" w:rsidRDefault="00A212D3" w:rsidP="00343029">
      <w:pPr>
        <w:rPr>
          <w:sz w:val="22"/>
          <w:u w:val="single"/>
        </w:rPr>
      </w:pPr>
    </w:p>
    <w:p w14:paraId="4FE6573B" w14:textId="52AD55CA" w:rsidR="00A212D3" w:rsidRPr="008F3B4B" w:rsidRDefault="00A212D3" w:rsidP="00343029">
      <w:pPr>
        <w:rPr>
          <w:sz w:val="22"/>
          <w:u w:val="single"/>
        </w:rPr>
      </w:pPr>
    </w:p>
    <w:p w14:paraId="5EC0FAAD" w14:textId="6F5243F3" w:rsidR="00A212D3" w:rsidRPr="008F3B4B" w:rsidRDefault="00A212D3" w:rsidP="00343029">
      <w:pPr>
        <w:rPr>
          <w:sz w:val="22"/>
          <w:u w:val="single"/>
        </w:rPr>
      </w:pPr>
    </w:p>
    <w:p w14:paraId="4205A322" w14:textId="6D5031E1" w:rsidR="007E674B" w:rsidRPr="008F3B4B" w:rsidRDefault="007E674B" w:rsidP="00343029">
      <w:pPr>
        <w:rPr>
          <w:sz w:val="22"/>
          <w:u w:val="single"/>
        </w:rPr>
      </w:pPr>
    </w:p>
    <w:p w14:paraId="38967F79" w14:textId="77777777" w:rsidR="007E674B" w:rsidRPr="008F3B4B" w:rsidRDefault="007E674B" w:rsidP="00343029">
      <w:pPr>
        <w:rPr>
          <w:sz w:val="22"/>
          <w:u w:val="single"/>
        </w:rPr>
      </w:pPr>
    </w:p>
    <w:p w14:paraId="1FB432B9" w14:textId="77777777" w:rsidR="00A212D3" w:rsidRPr="008F3B4B" w:rsidRDefault="00A212D3" w:rsidP="00343029">
      <w:pPr>
        <w:rPr>
          <w:sz w:val="22"/>
          <w:u w:val="single"/>
        </w:rPr>
      </w:pPr>
    </w:p>
    <w:p w14:paraId="48B972C0" w14:textId="77777777" w:rsidR="00C464E2" w:rsidRPr="008F3B4B" w:rsidRDefault="00C464E2" w:rsidP="00E510E3">
      <w:pPr>
        <w:rPr>
          <w:sz w:val="22"/>
        </w:rPr>
      </w:pPr>
    </w:p>
    <w:p w14:paraId="5676AA46" w14:textId="77777777" w:rsidR="00C464E2" w:rsidRPr="008F3B4B" w:rsidRDefault="00C464E2" w:rsidP="00F73826">
      <w:pPr>
        <w:rPr>
          <w:sz w:val="22"/>
        </w:rPr>
      </w:pPr>
    </w:p>
    <w:p w14:paraId="216F2B7A" w14:textId="77777777" w:rsidR="00C464E2" w:rsidRPr="008F3B4B" w:rsidRDefault="00C464E2" w:rsidP="00F73826">
      <w:pPr>
        <w:rPr>
          <w:sz w:val="22"/>
        </w:rPr>
      </w:pPr>
    </w:p>
    <w:p w14:paraId="60B00AF6" w14:textId="0C446B65" w:rsidR="00A212D3" w:rsidRPr="008F3B4B" w:rsidRDefault="008F3B4B" w:rsidP="000A5E9A">
      <w:pPr>
        <w:numPr>
          <w:ilvl w:val="0"/>
          <w:numId w:val="27"/>
        </w:numPr>
        <w:rPr>
          <w:sz w:val="22"/>
        </w:rPr>
      </w:pPr>
      <w:r>
        <w:rPr>
          <w:b/>
          <w:i/>
          <w:sz w:val="28"/>
          <w:szCs w:val="28"/>
        </w:rPr>
        <w:t>Br</w:t>
      </w:r>
      <w:r w:rsidR="000A5E9A" w:rsidRPr="008F3B4B">
        <w:rPr>
          <w:b/>
          <w:i/>
          <w:sz w:val="28"/>
          <w:szCs w:val="28"/>
        </w:rPr>
        <w:t xml:space="preserve">ief review of coding, </w:t>
      </w:r>
      <w:proofErr w:type="spellStart"/>
      <w:r w:rsidR="000A5E9A" w:rsidRPr="008F3B4B">
        <w:rPr>
          <w:b/>
          <w:i/>
          <w:sz w:val="28"/>
          <w:szCs w:val="28"/>
        </w:rPr>
        <w:t>github</w:t>
      </w:r>
      <w:proofErr w:type="spellEnd"/>
      <w:r w:rsidR="000A5E9A" w:rsidRPr="008F3B4B">
        <w:rPr>
          <w:b/>
          <w:i/>
          <w:sz w:val="28"/>
          <w:szCs w:val="28"/>
        </w:rPr>
        <w:t>, database etc.</w:t>
      </w:r>
      <w:r w:rsidR="00A212D3" w:rsidRPr="008F3B4B">
        <w:rPr>
          <w:b/>
          <w:i/>
          <w:sz w:val="28"/>
          <w:szCs w:val="28"/>
        </w:rPr>
        <w:t xml:space="preserve">- </w:t>
      </w:r>
      <w:r w:rsidR="007E674B" w:rsidRPr="008F3B4B">
        <w:rPr>
          <w:b/>
          <w:i/>
          <w:sz w:val="28"/>
        </w:rPr>
        <w:t xml:space="preserve">write down </w:t>
      </w:r>
      <w:r w:rsidR="00C2525B" w:rsidRPr="008F3B4B">
        <w:rPr>
          <w:b/>
          <w:i/>
          <w:sz w:val="28"/>
        </w:rPr>
        <w:t xml:space="preserve">items </w:t>
      </w:r>
      <w:r w:rsidR="007E674B" w:rsidRPr="008F3B4B">
        <w:rPr>
          <w:b/>
          <w:i/>
          <w:sz w:val="28"/>
        </w:rPr>
        <w:t>below and verbally explain it during the meeting if time is allowed</w:t>
      </w:r>
    </w:p>
    <w:p w14:paraId="6285388A" w14:textId="5868E252" w:rsidR="00A212D3" w:rsidRPr="008F3B4B" w:rsidRDefault="00A212D3" w:rsidP="00A212D3">
      <w:pPr>
        <w:numPr>
          <w:ilvl w:val="1"/>
          <w:numId w:val="37"/>
        </w:numPr>
      </w:pPr>
      <w:r w:rsidRPr="008F3B4B">
        <w:rPr>
          <w:i/>
        </w:rPr>
        <w:t>Branch policy</w:t>
      </w:r>
      <w:r w:rsidRPr="008F3B4B">
        <w:t xml:space="preserve">: </w:t>
      </w:r>
    </w:p>
    <w:p w14:paraId="4ABF5993" w14:textId="514AC3F0" w:rsidR="00A212D3" w:rsidRPr="005448D7" w:rsidRDefault="00A212D3" w:rsidP="00A212D3">
      <w:pPr>
        <w:numPr>
          <w:ilvl w:val="2"/>
          <w:numId w:val="37"/>
        </w:numPr>
      </w:pPr>
      <w:r w:rsidRPr="008F3B4B">
        <w:rPr>
          <w:i/>
        </w:rPr>
        <w:t>How many branches are decided, and what would be the purpose for each branch</w:t>
      </w:r>
    </w:p>
    <w:p w14:paraId="3C4BBDC2" w14:textId="122D3BC1" w:rsidR="005448D7" w:rsidRPr="005448D7" w:rsidRDefault="005448D7" w:rsidP="005448D7">
      <w:pPr>
        <w:ind w:left="1440"/>
        <w:rPr>
          <w:iCs/>
        </w:rPr>
      </w:pPr>
      <w:r>
        <w:rPr>
          <w:iCs/>
        </w:rPr>
        <w:t xml:space="preserve">Branches are made for any new features, this includes things like new pages, new endpoints, etc. Each branch has a singular purpose, being its </w:t>
      </w:r>
      <w:r w:rsidR="00660B73">
        <w:rPr>
          <w:iCs/>
        </w:rPr>
        <w:t>intended feature.</w:t>
      </w:r>
    </w:p>
    <w:p w14:paraId="4DB43B1A" w14:textId="1C528463" w:rsidR="00A212D3" w:rsidRPr="008F3B4B" w:rsidRDefault="00A212D3" w:rsidP="00A212D3">
      <w:pPr>
        <w:numPr>
          <w:ilvl w:val="1"/>
          <w:numId w:val="37"/>
        </w:numPr>
      </w:pPr>
      <w:r w:rsidRPr="008F3B4B">
        <w:t xml:space="preserve">Code review policy </w:t>
      </w:r>
    </w:p>
    <w:p w14:paraId="106D5566" w14:textId="6C5A055F" w:rsidR="007E674B" w:rsidRDefault="007E674B" w:rsidP="008F3B4B">
      <w:pPr>
        <w:numPr>
          <w:ilvl w:val="2"/>
          <w:numId w:val="37"/>
        </w:numPr>
      </w:pPr>
      <w:r w:rsidRPr="008F3B4B">
        <w:t>Who would be the reviewer?</w:t>
      </w:r>
    </w:p>
    <w:p w14:paraId="548CF86F" w14:textId="14016D9F" w:rsidR="00660B73" w:rsidRDefault="00660B73" w:rsidP="00660B73">
      <w:pPr>
        <w:ind w:left="1080"/>
      </w:pPr>
      <w:r>
        <w:t>Cameron, team lead, would be code reviewer for most pushed features. Dimitri, back-end lead, reviews code made for backend features and Stephen, front end lead, reviews code made for frontend features.</w:t>
      </w:r>
    </w:p>
    <w:p w14:paraId="11653395" w14:textId="15D72782" w:rsidR="008F3B4B" w:rsidRDefault="008F3B4B" w:rsidP="008F3B4B">
      <w:pPr>
        <w:numPr>
          <w:ilvl w:val="2"/>
          <w:numId w:val="37"/>
        </w:numPr>
      </w:pPr>
      <w:r>
        <w:t xml:space="preserve">What are your team’s major review items to check? </w:t>
      </w:r>
    </w:p>
    <w:p w14:paraId="7A136949" w14:textId="4C1DC04F" w:rsidR="00660B73" w:rsidRPr="00C2525B" w:rsidRDefault="00660B73" w:rsidP="00660B73">
      <w:pPr>
        <w:ind w:left="1080"/>
      </w:pPr>
      <w:r>
        <w:t xml:space="preserve">Right </w:t>
      </w:r>
      <w:proofErr w:type="gramStart"/>
      <w:r>
        <w:t>now</w:t>
      </w:r>
      <w:proofErr w:type="gramEnd"/>
      <w:r>
        <w:t xml:space="preserve"> major review items are the authorization code.</w:t>
      </w:r>
    </w:p>
    <w:p w14:paraId="14093F48" w14:textId="77777777" w:rsidR="000A5E9A" w:rsidRPr="000A5E9A" w:rsidRDefault="000A5E9A" w:rsidP="000A5E9A">
      <w:pPr>
        <w:rPr>
          <w:sz w:val="22"/>
        </w:rPr>
      </w:pPr>
    </w:p>
    <w:p w14:paraId="41CD6979" w14:textId="77777777" w:rsidR="00E510E3" w:rsidRPr="00E20112" w:rsidRDefault="00E510E3" w:rsidP="00E510E3">
      <w:pPr>
        <w:rPr>
          <w:b/>
          <w:sz w:val="22"/>
        </w:rPr>
      </w:pPr>
    </w:p>
    <w:p w14:paraId="00542944" w14:textId="05587EC6" w:rsidR="007A5503" w:rsidRPr="00F73826" w:rsidRDefault="007A5503" w:rsidP="007A5503">
      <w:pPr>
        <w:numPr>
          <w:ilvl w:val="0"/>
          <w:numId w:val="27"/>
        </w:numPr>
        <w:jc w:val="both"/>
        <w:rPr>
          <w:b/>
          <w:i/>
          <w:sz w:val="22"/>
        </w:rPr>
      </w:pPr>
      <w:r w:rsidRPr="00F73826">
        <w:rPr>
          <w:b/>
          <w:i/>
          <w:sz w:val="28"/>
        </w:rPr>
        <w:t>Project status</w:t>
      </w:r>
      <w:r w:rsidR="00343029" w:rsidRPr="00F73826">
        <w:rPr>
          <w:b/>
          <w:i/>
          <w:sz w:val="28"/>
        </w:rPr>
        <w:t xml:space="preserve"> – </w:t>
      </w:r>
      <w:r w:rsidR="00A212D3">
        <w:rPr>
          <w:b/>
          <w:i/>
          <w:sz w:val="28"/>
        </w:rPr>
        <w:t>write down</w:t>
      </w:r>
      <w:r w:rsidR="00343029" w:rsidRPr="00F73826">
        <w:rPr>
          <w:b/>
          <w:i/>
          <w:sz w:val="28"/>
        </w:rPr>
        <w:t xml:space="preserve"> the </w:t>
      </w:r>
      <w:r w:rsidR="00C2525B">
        <w:rPr>
          <w:b/>
          <w:i/>
          <w:sz w:val="28"/>
        </w:rPr>
        <w:t>items</w:t>
      </w:r>
      <w:r w:rsidR="00343029" w:rsidRPr="00F73826">
        <w:rPr>
          <w:b/>
          <w:i/>
          <w:sz w:val="28"/>
        </w:rPr>
        <w:t xml:space="preserve"> below</w:t>
      </w:r>
      <w:r w:rsidR="00A212D3">
        <w:rPr>
          <w:b/>
          <w:i/>
          <w:sz w:val="28"/>
        </w:rPr>
        <w:t xml:space="preserve"> and </w:t>
      </w:r>
      <w:r w:rsidR="007E674B">
        <w:rPr>
          <w:b/>
          <w:i/>
          <w:sz w:val="28"/>
        </w:rPr>
        <w:t>verbally explain it during the meeting if time is allowed</w:t>
      </w:r>
    </w:p>
    <w:p w14:paraId="37BFD52B" w14:textId="77777777" w:rsidR="007A5503" w:rsidRDefault="007A5503" w:rsidP="00E510E3">
      <w:pPr>
        <w:jc w:val="both"/>
        <w:rPr>
          <w:b/>
          <w:sz w:val="22"/>
        </w:rPr>
      </w:pPr>
    </w:p>
    <w:p w14:paraId="77060DF1" w14:textId="77777777" w:rsidR="00606F4A" w:rsidRPr="00C2525B" w:rsidRDefault="007A5503" w:rsidP="007A5503">
      <w:pPr>
        <w:numPr>
          <w:ilvl w:val="1"/>
          <w:numId w:val="37"/>
        </w:numPr>
      </w:pPr>
      <w:r w:rsidRPr="00C2525B">
        <w:rPr>
          <w:i/>
        </w:rPr>
        <w:t>Teamwork</w:t>
      </w:r>
      <w:r w:rsidRPr="00C2525B">
        <w:t>: is the team working out, any related issues</w:t>
      </w:r>
      <w:r w:rsidR="00606F4A" w:rsidRPr="00C2525B">
        <w:t>. (important)</w:t>
      </w:r>
    </w:p>
    <w:p w14:paraId="7D9618FE" w14:textId="1033210F" w:rsidR="00606F4A" w:rsidRPr="00C2525B" w:rsidRDefault="00A212D3" w:rsidP="008F3B4B">
      <w:pPr>
        <w:numPr>
          <w:ilvl w:val="2"/>
          <w:numId w:val="37"/>
        </w:numPr>
      </w:pPr>
      <w:r w:rsidRPr="00C2525B">
        <w:t>The status of s</w:t>
      </w:r>
      <w:r w:rsidR="00606F4A" w:rsidRPr="00C2525B">
        <w:t xml:space="preserve">crum meeting </w:t>
      </w:r>
      <w:r w:rsidRPr="00C2525B">
        <w:t xml:space="preserve"> </w:t>
      </w:r>
      <w:r w:rsidR="00606F4A" w:rsidRPr="00C2525B">
        <w:t xml:space="preserve">  </w:t>
      </w:r>
    </w:p>
    <w:p w14:paraId="1535E840" w14:textId="77777777" w:rsidR="00660B73" w:rsidRDefault="00606F4A" w:rsidP="00606F4A">
      <w:pPr>
        <w:ind w:left="720"/>
      </w:pPr>
      <w:r w:rsidRPr="00C2525B">
        <w:t>It is important for all members to participate in most of activities (80-90%).</w:t>
      </w:r>
      <w:r>
        <w:t xml:space="preserve"> </w:t>
      </w:r>
    </w:p>
    <w:p w14:paraId="5561A6B1" w14:textId="6AF1276D" w:rsidR="007A5503" w:rsidRDefault="00660B73" w:rsidP="00606F4A">
      <w:pPr>
        <w:ind w:left="720"/>
      </w:pPr>
      <w:r>
        <w:t>Scrum meetings going well, go over current progress on each team and help each other debug any code. Members attend most meetings.</w:t>
      </w:r>
    </w:p>
    <w:p w14:paraId="1CAE6271" w14:textId="77777777" w:rsidR="00A212D3" w:rsidRPr="00B37279" w:rsidRDefault="00A212D3" w:rsidP="00606F4A">
      <w:pPr>
        <w:ind w:left="720"/>
      </w:pPr>
    </w:p>
    <w:p w14:paraId="1E44B4E3" w14:textId="4082775C" w:rsidR="007A5503" w:rsidRDefault="007A5503" w:rsidP="007A5503">
      <w:pPr>
        <w:numPr>
          <w:ilvl w:val="1"/>
          <w:numId w:val="37"/>
        </w:numPr>
      </w:pPr>
      <w:r w:rsidRPr="00B37279">
        <w:rPr>
          <w:i/>
        </w:rPr>
        <w:t>Risks</w:t>
      </w:r>
      <w:r w:rsidRPr="00B37279">
        <w:t xml:space="preserve">: all </w:t>
      </w:r>
      <w:r w:rsidRPr="00B37279">
        <w:rPr>
          <w:u w:val="single"/>
        </w:rPr>
        <w:t>actual</w:t>
      </w:r>
      <w:r w:rsidRPr="00B37279">
        <w:t xml:space="preserve"> (not hypothetical) risks (schedule, technical, skills etc.) should be identified and either resolved or plans </w:t>
      </w:r>
      <w:r w:rsidR="00C603E4">
        <w:t xml:space="preserve">should be </w:t>
      </w:r>
      <w:r w:rsidRPr="00B37279">
        <w:t xml:space="preserve">made to resolve them asap. </w:t>
      </w:r>
    </w:p>
    <w:p w14:paraId="119C3283" w14:textId="47D07FC2" w:rsidR="00A212D3" w:rsidRPr="00660B73" w:rsidRDefault="00660B73" w:rsidP="00660B73">
      <w:pPr>
        <w:ind w:left="720"/>
        <w:rPr>
          <w:iCs/>
        </w:rPr>
      </w:pPr>
      <w:r>
        <w:rPr>
          <w:iCs/>
        </w:rPr>
        <w:t xml:space="preserve">There are some scheduling issues as the semester come to an </w:t>
      </w:r>
      <w:proofErr w:type="gramStart"/>
      <w:r>
        <w:rPr>
          <w:iCs/>
        </w:rPr>
        <w:t>end team members</w:t>
      </w:r>
      <w:proofErr w:type="gramEnd"/>
      <w:r>
        <w:rPr>
          <w:iCs/>
        </w:rPr>
        <w:t xml:space="preserve"> are busier, however each member is committed to making the weekly meetings to solve this.</w:t>
      </w:r>
    </w:p>
    <w:p w14:paraId="797F7668" w14:textId="77777777" w:rsidR="00941FB1" w:rsidRDefault="00941FB1" w:rsidP="00941FB1">
      <w:pPr>
        <w:pStyle w:val="ListParagraph"/>
      </w:pPr>
    </w:p>
    <w:p w14:paraId="29EE7110" w14:textId="77777777" w:rsidR="00941FB1" w:rsidRPr="007D059A" w:rsidRDefault="00941FB1" w:rsidP="00941FB1">
      <w:pPr>
        <w:numPr>
          <w:ilvl w:val="0"/>
          <w:numId w:val="27"/>
        </w:numPr>
        <w:rPr>
          <w:b/>
          <w:i/>
          <w:sz w:val="28"/>
        </w:rPr>
      </w:pPr>
      <w:r w:rsidRPr="007D059A">
        <w:rPr>
          <w:b/>
          <w:i/>
          <w:sz w:val="28"/>
        </w:rPr>
        <w:t>List of P1 features committed for delivery</w:t>
      </w:r>
    </w:p>
    <w:p w14:paraId="3B744143" w14:textId="77777777" w:rsidR="00F35FCB" w:rsidRDefault="00F35FCB" w:rsidP="00E510E3">
      <w:pPr>
        <w:jc w:val="both"/>
        <w:rPr>
          <w:b/>
          <w:sz w:val="22"/>
        </w:rPr>
      </w:pPr>
    </w:p>
    <w:p w14:paraId="75F887FF" w14:textId="41D26B1A" w:rsidR="00704B53" w:rsidRDefault="002D7D90" w:rsidP="00E510E3">
      <w:pPr>
        <w:jc w:val="both"/>
        <w:rPr>
          <w:b/>
          <w:sz w:val="22"/>
        </w:rPr>
      </w:pPr>
      <w:r>
        <w:rPr>
          <w:b/>
          <w:sz w:val="22"/>
        </w:rPr>
        <w:t xml:space="preserve">Please </w:t>
      </w:r>
      <w:r>
        <w:rPr>
          <w:b/>
          <w:sz w:val="22"/>
          <w:highlight w:val="yellow"/>
        </w:rPr>
        <w:t>show</w:t>
      </w:r>
      <w:r w:rsidRPr="002D7D90">
        <w:rPr>
          <w:b/>
          <w:sz w:val="22"/>
          <w:highlight w:val="yellow"/>
        </w:rPr>
        <w:t xml:space="preserve"> the list of P1 features</w:t>
      </w:r>
      <w:r>
        <w:rPr>
          <w:b/>
          <w:sz w:val="22"/>
        </w:rPr>
        <w:t xml:space="preserve"> you are going to commit for the project. Once you set these at M3, you </w:t>
      </w:r>
      <w:proofErr w:type="spellStart"/>
      <w:r>
        <w:rPr>
          <w:b/>
          <w:sz w:val="22"/>
        </w:rPr>
        <w:t>can not</w:t>
      </w:r>
      <w:proofErr w:type="spellEnd"/>
      <w:r>
        <w:rPr>
          <w:b/>
          <w:sz w:val="22"/>
        </w:rPr>
        <w:t xml:space="preserve"> change during the rest of the semester. </w:t>
      </w:r>
    </w:p>
    <w:p w14:paraId="5A86279D" w14:textId="77777777" w:rsidR="00F35FCB" w:rsidRDefault="00F35FCB" w:rsidP="00E510E3">
      <w:pPr>
        <w:jc w:val="both"/>
        <w:rPr>
          <w:b/>
          <w:sz w:val="22"/>
        </w:rPr>
      </w:pPr>
    </w:p>
    <w:p w14:paraId="79CF524A" w14:textId="77777777" w:rsidR="005448D7" w:rsidRPr="005448D7" w:rsidRDefault="005448D7" w:rsidP="005448D7">
      <w:pPr>
        <w:jc w:val="both"/>
        <w:rPr>
          <w:b/>
          <w:sz w:val="22"/>
        </w:rPr>
      </w:pPr>
      <w:r w:rsidRPr="005448D7">
        <w:rPr>
          <w:b/>
          <w:sz w:val="22"/>
        </w:rPr>
        <w:t>1. A user shall be presented with a set of questions to determine their musical interest.</w:t>
      </w:r>
    </w:p>
    <w:p w14:paraId="2194D9BF" w14:textId="77777777" w:rsidR="005448D7" w:rsidRPr="005448D7" w:rsidRDefault="005448D7" w:rsidP="005448D7">
      <w:pPr>
        <w:jc w:val="both"/>
        <w:rPr>
          <w:b/>
          <w:sz w:val="22"/>
        </w:rPr>
      </w:pPr>
      <w:r w:rsidRPr="005448D7">
        <w:rPr>
          <w:b/>
          <w:sz w:val="22"/>
        </w:rPr>
        <w:t>2. A user shall be able to switch between different "music profiles" to switch the type of song recommendations they will receive.</w:t>
      </w:r>
    </w:p>
    <w:p w14:paraId="66722769" w14:textId="77777777" w:rsidR="005448D7" w:rsidRPr="005448D7" w:rsidRDefault="005448D7" w:rsidP="005448D7">
      <w:pPr>
        <w:jc w:val="both"/>
        <w:rPr>
          <w:b/>
          <w:sz w:val="22"/>
        </w:rPr>
      </w:pPr>
      <w:r w:rsidRPr="005448D7">
        <w:rPr>
          <w:b/>
          <w:sz w:val="22"/>
        </w:rPr>
        <w:t>3. A user shall be able to get recommended songs.</w:t>
      </w:r>
    </w:p>
    <w:p w14:paraId="1094DF6A" w14:textId="1883760D" w:rsidR="003000F3" w:rsidRPr="00660B73" w:rsidRDefault="005448D7" w:rsidP="00660B73">
      <w:pPr>
        <w:jc w:val="both"/>
        <w:rPr>
          <w:b/>
          <w:sz w:val="22"/>
        </w:rPr>
      </w:pPr>
      <w:r w:rsidRPr="005448D7">
        <w:rPr>
          <w:b/>
          <w:sz w:val="22"/>
        </w:rPr>
        <w:t>4. A user shall be able to play recommended songs.</w:t>
      </w:r>
      <w:r w:rsidR="0028644C" w:rsidRPr="0028644C">
        <w:rPr>
          <w:b/>
          <w:sz w:val="22"/>
        </w:rPr>
        <w:t xml:space="preserve"> </w:t>
      </w:r>
    </w:p>
    <w:sectPr w:rsidR="003000F3" w:rsidRPr="00660B73">
      <w:footnotePr>
        <w:pos w:val="beneathText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0B274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3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4" w15:restartNumberingAfterBreak="0">
    <w:nsid w:val="00000004"/>
    <w:multiLevelType w:val="singleLevel"/>
    <w:tmpl w:val="00000004"/>
    <w:name w:val="WW8Num5"/>
    <w:lvl w:ilvl="0">
      <w:start w:val="3"/>
      <w:numFmt w:val="bullet"/>
      <w:lvlText w:val="-"/>
      <w:lvlJc w:val="left"/>
      <w:pPr>
        <w:tabs>
          <w:tab w:val="num" w:pos="720"/>
        </w:tabs>
        <w:ind w:left="0" w:firstLine="0"/>
      </w:pPr>
      <w:rPr>
        <w:rFonts w:ascii="Times New Roman" w:hAnsi="Times New Roman"/>
      </w:rPr>
    </w:lvl>
  </w:abstractNum>
  <w:abstractNum w:abstractNumId="5" w15:restartNumberingAfterBreak="0">
    <w:nsid w:val="00000005"/>
    <w:multiLevelType w:val="singleLevel"/>
    <w:tmpl w:val="00000005"/>
    <w:name w:val="WW8Num6"/>
    <w:lvl w:ilvl="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</w:rPr>
    </w:lvl>
  </w:abstractNum>
  <w:abstractNum w:abstractNumId="6" w15:restartNumberingAfterBreak="0">
    <w:nsid w:val="02995AF5"/>
    <w:multiLevelType w:val="hybridMultilevel"/>
    <w:tmpl w:val="2A0C9D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36E4188"/>
    <w:multiLevelType w:val="hybridMultilevel"/>
    <w:tmpl w:val="F9F60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BC07DB"/>
    <w:multiLevelType w:val="hybridMultilevel"/>
    <w:tmpl w:val="349CB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4E447E"/>
    <w:multiLevelType w:val="hybridMultilevel"/>
    <w:tmpl w:val="2BB88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186400"/>
    <w:multiLevelType w:val="hybridMultilevel"/>
    <w:tmpl w:val="59F69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13782C"/>
    <w:multiLevelType w:val="multilevel"/>
    <w:tmpl w:val="9FBA1616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7E2675A"/>
    <w:multiLevelType w:val="hybridMultilevel"/>
    <w:tmpl w:val="74AA0FB8"/>
    <w:lvl w:ilvl="0" w:tplc="2F36B1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2D1E59"/>
    <w:multiLevelType w:val="multilevel"/>
    <w:tmpl w:val="B6AC7A82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8B0438A"/>
    <w:multiLevelType w:val="multilevel"/>
    <w:tmpl w:val="9FBA1616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1D72598C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222E7A9B"/>
    <w:multiLevelType w:val="hybridMultilevel"/>
    <w:tmpl w:val="AC0A8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481B52"/>
    <w:multiLevelType w:val="multilevel"/>
    <w:tmpl w:val="8A58DF4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5770E41"/>
    <w:multiLevelType w:val="hybridMultilevel"/>
    <w:tmpl w:val="788ABA84"/>
    <w:lvl w:ilvl="0" w:tplc="81D8E3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59294C"/>
    <w:multiLevelType w:val="multilevel"/>
    <w:tmpl w:val="F77A971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0" w15:restartNumberingAfterBreak="0">
    <w:nsid w:val="29403D4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2A1C311E"/>
    <w:multiLevelType w:val="hybridMultilevel"/>
    <w:tmpl w:val="D2C67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6B2EC5"/>
    <w:multiLevelType w:val="hybridMultilevel"/>
    <w:tmpl w:val="DB46CE10"/>
    <w:lvl w:ilvl="0" w:tplc="00000004">
      <w:start w:val="3"/>
      <w:numFmt w:val="bullet"/>
      <w:lvlText w:val="-"/>
      <w:lvlJc w:val="left"/>
      <w:pPr>
        <w:tabs>
          <w:tab w:val="num" w:pos="720"/>
        </w:tabs>
        <w:ind w:left="0" w:firstLine="0"/>
      </w:pPr>
      <w:rPr>
        <w:rFonts w:ascii="Times New Roman" w:hAnsi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16705C"/>
    <w:multiLevelType w:val="hybridMultilevel"/>
    <w:tmpl w:val="6EA40260"/>
    <w:lvl w:ilvl="0" w:tplc="5EEAAF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8F1B85"/>
    <w:multiLevelType w:val="hybridMultilevel"/>
    <w:tmpl w:val="D562A9E0"/>
    <w:lvl w:ilvl="0" w:tplc="00000004">
      <w:start w:val="3"/>
      <w:numFmt w:val="bullet"/>
      <w:lvlText w:val="-"/>
      <w:lvlJc w:val="left"/>
      <w:pPr>
        <w:tabs>
          <w:tab w:val="num" w:pos="720"/>
        </w:tabs>
        <w:ind w:left="0" w:firstLine="0"/>
      </w:pPr>
      <w:rPr>
        <w:rFonts w:ascii="Times New Roman" w:hAnsi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44698C"/>
    <w:multiLevelType w:val="multilevel"/>
    <w:tmpl w:val="0EE6E420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39412F1E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7" w15:restartNumberingAfterBreak="0">
    <w:nsid w:val="3D761395"/>
    <w:multiLevelType w:val="multilevel"/>
    <w:tmpl w:val="50CCFA5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3EB32968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9" w15:restartNumberingAfterBreak="0">
    <w:nsid w:val="45FC0B76"/>
    <w:multiLevelType w:val="hybridMultilevel"/>
    <w:tmpl w:val="294CA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320D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EFC4F4A"/>
    <w:multiLevelType w:val="multilevel"/>
    <w:tmpl w:val="032AA97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2" w15:restartNumberingAfterBreak="0">
    <w:nsid w:val="53621AC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54B028BC"/>
    <w:multiLevelType w:val="hybridMultilevel"/>
    <w:tmpl w:val="EDAEE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9026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63D953B1"/>
    <w:multiLevelType w:val="hybridMultilevel"/>
    <w:tmpl w:val="E68C277E"/>
    <w:lvl w:ilvl="0" w:tplc="00000004">
      <w:start w:val="3"/>
      <w:numFmt w:val="bullet"/>
      <w:lvlText w:val="-"/>
      <w:lvlJc w:val="left"/>
      <w:pPr>
        <w:tabs>
          <w:tab w:val="num" w:pos="720"/>
        </w:tabs>
        <w:ind w:left="0" w:firstLine="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06251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6B7E15A3"/>
    <w:multiLevelType w:val="hybridMultilevel"/>
    <w:tmpl w:val="426CB858"/>
    <w:lvl w:ilvl="0" w:tplc="DFF420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653B11"/>
    <w:multiLevelType w:val="hybridMultilevel"/>
    <w:tmpl w:val="3438DA5E"/>
    <w:lvl w:ilvl="0" w:tplc="5EEAAF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A05D65"/>
    <w:multiLevelType w:val="multilevel"/>
    <w:tmpl w:val="B69AE95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0" w15:restartNumberingAfterBreak="0">
    <w:nsid w:val="79F5015D"/>
    <w:multiLevelType w:val="hybridMultilevel"/>
    <w:tmpl w:val="F0A8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DA7972"/>
    <w:multiLevelType w:val="hybridMultilevel"/>
    <w:tmpl w:val="D062D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33"/>
  </w:num>
  <w:num w:numId="7">
    <w:abstractNumId w:val="22"/>
  </w:num>
  <w:num w:numId="8">
    <w:abstractNumId w:val="24"/>
  </w:num>
  <w:num w:numId="9">
    <w:abstractNumId w:val="35"/>
  </w:num>
  <w:num w:numId="10">
    <w:abstractNumId w:val="0"/>
  </w:num>
  <w:num w:numId="11">
    <w:abstractNumId w:val="34"/>
  </w:num>
  <w:num w:numId="12">
    <w:abstractNumId w:val="12"/>
  </w:num>
  <w:num w:numId="13">
    <w:abstractNumId w:val="36"/>
  </w:num>
  <w:num w:numId="14">
    <w:abstractNumId w:val="30"/>
  </w:num>
  <w:num w:numId="15">
    <w:abstractNumId w:val="11"/>
  </w:num>
  <w:num w:numId="16">
    <w:abstractNumId w:val="14"/>
  </w:num>
  <w:num w:numId="17">
    <w:abstractNumId w:val="25"/>
  </w:num>
  <w:num w:numId="18">
    <w:abstractNumId w:val="32"/>
  </w:num>
  <w:num w:numId="19">
    <w:abstractNumId w:val="13"/>
  </w:num>
  <w:num w:numId="20">
    <w:abstractNumId w:val="17"/>
  </w:num>
  <w:num w:numId="21">
    <w:abstractNumId w:val="10"/>
  </w:num>
  <w:num w:numId="22">
    <w:abstractNumId w:val="9"/>
  </w:num>
  <w:num w:numId="23">
    <w:abstractNumId w:val="41"/>
  </w:num>
  <w:num w:numId="24">
    <w:abstractNumId w:val="8"/>
  </w:num>
  <w:num w:numId="25">
    <w:abstractNumId w:val="38"/>
  </w:num>
  <w:num w:numId="26">
    <w:abstractNumId w:val="37"/>
  </w:num>
  <w:num w:numId="27">
    <w:abstractNumId w:val="6"/>
  </w:num>
  <w:num w:numId="28">
    <w:abstractNumId w:val="23"/>
  </w:num>
  <w:num w:numId="29">
    <w:abstractNumId w:val="18"/>
  </w:num>
  <w:num w:numId="30">
    <w:abstractNumId w:val="15"/>
  </w:num>
  <w:num w:numId="31">
    <w:abstractNumId w:val="19"/>
  </w:num>
  <w:num w:numId="32">
    <w:abstractNumId w:val="31"/>
  </w:num>
  <w:num w:numId="33">
    <w:abstractNumId w:val="26"/>
  </w:num>
  <w:num w:numId="34">
    <w:abstractNumId w:val="28"/>
  </w:num>
  <w:num w:numId="35">
    <w:abstractNumId w:val="39"/>
  </w:num>
  <w:num w:numId="36">
    <w:abstractNumId w:val="7"/>
  </w:num>
  <w:num w:numId="37">
    <w:abstractNumId w:val="20"/>
  </w:num>
  <w:num w:numId="38">
    <w:abstractNumId w:val="27"/>
  </w:num>
  <w:num w:numId="39">
    <w:abstractNumId w:val="21"/>
  </w:num>
  <w:num w:numId="40">
    <w:abstractNumId w:val="29"/>
  </w:num>
  <w:num w:numId="41">
    <w:abstractNumId w:val="16"/>
  </w:num>
  <w:num w:numId="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2BE"/>
    <w:rsid w:val="000049CF"/>
    <w:rsid w:val="00010BDE"/>
    <w:rsid w:val="00021695"/>
    <w:rsid w:val="000252BD"/>
    <w:rsid w:val="00087EDB"/>
    <w:rsid w:val="00092FE3"/>
    <w:rsid w:val="000A289E"/>
    <w:rsid w:val="000A5E9A"/>
    <w:rsid w:val="000A7AC9"/>
    <w:rsid w:val="000B6D13"/>
    <w:rsid w:val="000D39BC"/>
    <w:rsid w:val="000E42DB"/>
    <w:rsid w:val="000F2C3E"/>
    <w:rsid w:val="001070FE"/>
    <w:rsid w:val="00116AD5"/>
    <w:rsid w:val="00117B39"/>
    <w:rsid w:val="00130497"/>
    <w:rsid w:val="001342CA"/>
    <w:rsid w:val="00141E5E"/>
    <w:rsid w:val="00142CF9"/>
    <w:rsid w:val="00150EB8"/>
    <w:rsid w:val="00151661"/>
    <w:rsid w:val="00182F14"/>
    <w:rsid w:val="00182F7C"/>
    <w:rsid w:val="001839D3"/>
    <w:rsid w:val="00191F6E"/>
    <w:rsid w:val="001B22E8"/>
    <w:rsid w:val="001D0373"/>
    <w:rsid w:val="001E1F88"/>
    <w:rsid w:val="001E694D"/>
    <w:rsid w:val="00206566"/>
    <w:rsid w:val="0021553D"/>
    <w:rsid w:val="00222099"/>
    <w:rsid w:val="00242ABD"/>
    <w:rsid w:val="00285CC5"/>
    <w:rsid w:val="0028644C"/>
    <w:rsid w:val="002B487E"/>
    <w:rsid w:val="002D7D90"/>
    <w:rsid w:val="002F4C87"/>
    <w:rsid w:val="003000F3"/>
    <w:rsid w:val="00317E79"/>
    <w:rsid w:val="00325031"/>
    <w:rsid w:val="003256CF"/>
    <w:rsid w:val="00337452"/>
    <w:rsid w:val="00343029"/>
    <w:rsid w:val="00345A7D"/>
    <w:rsid w:val="00351530"/>
    <w:rsid w:val="00376538"/>
    <w:rsid w:val="00377579"/>
    <w:rsid w:val="0038019C"/>
    <w:rsid w:val="003A57C2"/>
    <w:rsid w:val="003A681C"/>
    <w:rsid w:val="003A6C32"/>
    <w:rsid w:val="003C198D"/>
    <w:rsid w:val="003C4813"/>
    <w:rsid w:val="003C54F8"/>
    <w:rsid w:val="003C6457"/>
    <w:rsid w:val="003C72A8"/>
    <w:rsid w:val="003E6D2B"/>
    <w:rsid w:val="003F314D"/>
    <w:rsid w:val="004247A1"/>
    <w:rsid w:val="00432643"/>
    <w:rsid w:val="004424B6"/>
    <w:rsid w:val="00444F28"/>
    <w:rsid w:val="004451EC"/>
    <w:rsid w:val="004512C8"/>
    <w:rsid w:val="00461145"/>
    <w:rsid w:val="00471F09"/>
    <w:rsid w:val="00474CDD"/>
    <w:rsid w:val="00492B41"/>
    <w:rsid w:val="004A1F78"/>
    <w:rsid w:val="004B46E9"/>
    <w:rsid w:val="00533D7E"/>
    <w:rsid w:val="00541E59"/>
    <w:rsid w:val="005448D7"/>
    <w:rsid w:val="00562BEE"/>
    <w:rsid w:val="00566F04"/>
    <w:rsid w:val="00584563"/>
    <w:rsid w:val="005A69F6"/>
    <w:rsid w:val="005B05D5"/>
    <w:rsid w:val="005B2911"/>
    <w:rsid w:val="005B2D79"/>
    <w:rsid w:val="005D0F3E"/>
    <w:rsid w:val="005D5AB7"/>
    <w:rsid w:val="00606F4A"/>
    <w:rsid w:val="0061051E"/>
    <w:rsid w:val="00634E08"/>
    <w:rsid w:val="00636443"/>
    <w:rsid w:val="00652552"/>
    <w:rsid w:val="006553AF"/>
    <w:rsid w:val="0065752F"/>
    <w:rsid w:val="00660B73"/>
    <w:rsid w:val="006A366F"/>
    <w:rsid w:val="006C7550"/>
    <w:rsid w:val="00703E43"/>
    <w:rsid w:val="00704B53"/>
    <w:rsid w:val="00714660"/>
    <w:rsid w:val="007267DE"/>
    <w:rsid w:val="0074309C"/>
    <w:rsid w:val="00755E45"/>
    <w:rsid w:val="00756129"/>
    <w:rsid w:val="007608CB"/>
    <w:rsid w:val="007624BB"/>
    <w:rsid w:val="0076538D"/>
    <w:rsid w:val="007733F9"/>
    <w:rsid w:val="00791141"/>
    <w:rsid w:val="007A5503"/>
    <w:rsid w:val="007C3C8E"/>
    <w:rsid w:val="007D059A"/>
    <w:rsid w:val="007D1B2C"/>
    <w:rsid w:val="007D2844"/>
    <w:rsid w:val="007E674B"/>
    <w:rsid w:val="007F2AEE"/>
    <w:rsid w:val="007F3566"/>
    <w:rsid w:val="00802AD1"/>
    <w:rsid w:val="00814954"/>
    <w:rsid w:val="008464B6"/>
    <w:rsid w:val="00846F5D"/>
    <w:rsid w:val="00847209"/>
    <w:rsid w:val="00850232"/>
    <w:rsid w:val="00856907"/>
    <w:rsid w:val="008664F2"/>
    <w:rsid w:val="00894C69"/>
    <w:rsid w:val="008C3AD5"/>
    <w:rsid w:val="008E7D9B"/>
    <w:rsid w:val="008F1811"/>
    <w:rsid w:val="008F3B4B"/>
    <w:rsid w:val="009048B2"/>
    <w:rsid w:val="00927FEC"/>
    <w:rsid w:val="00932F7F"/>
    <w:rsid w:val="00941FB1"/>
    <w:rsid w:val="00954605"/>
    <w:rsid w:val="00956FC7"/>
    <w:rsid w:val="009572AC"/>
    <w:rsid w:val="009B10F6"/>
    <w:rsid w:val="009C6194"/>
    <w:rsid w:val="009D10A8"/>
    <w:rsid w:val="009D1BCC"/>
    <w:rsid w:val="009E1BC6"/>
    <w:rsid w:val="009E24B3"/>
    <w:rsid w:val="009F4D77"/>
    <w:rsid w:val="00A07975"/>
    <w:rsid w:val="00A126B9"/>
    <w:rsid w:val="00A14F53"/>
    <w:rsid w:val="00A212D3"/>
    <w:rsid w:val="00A412A3"/>
    <w:rsid w:val="00A43260"/>
    <w:rsid w:val="00A65292"/>
    <w:rsid w:val="00A811A8"/>
    <w:rsid w:val="00A86F95"/>
    <w:rsid w:val="00A906FE"/>
    <w:rsid w:val="00AB0060"/>
    <w:rsid w:val="00AB0FB4"/>
    <w:rsid w:val="00AB66DE"/>
    <w:rsid w:val="00AC213C"/>
    <w:rsid w:val="00AD116C"/>
    <w:rsid w:val="00AE0979"/>
    <w:rsid w:val="00B06731"/>
    <w:rsid w:val="00B128DA"/>
    <w:rsid w:val="00B15716"/>
    <w:rsid w:val="00B2289E"/>
    <w:rsid w:val="00B25CBC"/>
    <w:rsid w:val="00B37279"/>
    <w:rsid w:val="00B70284"/>
    <w:rsid w:val="00B74670"/>
    <w:rsid w:val="00B90177"/>
    <w:rsid w:val="00BA2EAB"/>
    <w:rsid w:val="00BA7168"/>
    <w:rsid w:val="00BC00E9"/>
    <w:rsid w:val="00BC5E73"/>
    <w:rsid w:val="00BD23C5"/>
    <w:rsid w:val="00BD470F"/>
    <w:rsid w:val="00BD6EFB"/>
    <w:rsid w:val="00BE075C"/>
    <w:rsid w:val="00BE6D22"/>
    <w:rsid w:val="00BF454F"/>
    <w:rsid w:val="00C04102"/>
    <w:rsid w:val="00C155A3"/>
    <w:rsid w:val="00C2067E"/>
    <w:rsid w:val="00C21025"/>
    <w:rsid w:val="00C2525B"/>
    <w:rsid w:val="00C25CC5"/>
    <w:rsid w:val="00C25DB8"/>
    <w:rsid w:val="00C25E82"/>
    <w:rsid w:val="00C46295"/>
    <w:rsid w:val="00C464E2"/>
    <w:rsid w:val="00C574D4"/>
    <w:rsid w:val="00C603E4"/>
    <w:rsid w:val="00C60EC1"/>
    <w:rsid w:val="00C6211E"/>
    <w:rsid w:val="00C71DA4"/>
    <w:rsid w:val="00C92B77"/>
    <w:rsid w:val="00C93770"/>
    <w:rsid w:val="00CB4B64"/>
    <w:rsid w:val="00CB7237"/>
    <w:rsid w:val="00CF7B1B"/>
    <w:rsid w:val="00D03307"/>
    <w:rsid w:val="00D10417"/>
    <w:rsid w:val="00D3128C"/>
    <w:rsid w:val="00D55BA0"/>
    <w:rsid w:val="00DB5C22"/>
    <w:rsid w:val="00DC77AD"/>
    <w:rsid w:val="00DD3FB8"/>
    <w:rsid w:val="00DE0209"/>
    <w:rsid w:val="00DE1CA1"/>
    <w:rsid w:val="00DF4747"/>
    <w:rsid w:val="00E01500"/>
    <w:rsid w:val="00E070D1"/>
    <w:rsid w:val="00E12BA8"/>
    <w:rsid w:val="00E1657E"/>
    <w:rsid w:val="00E20112"/>
    <w:rsid w:val="00E32BD6"/>
    <w:rsid w:val="00E342FB"/>
    <w:rsid w:val="00E4752F"/>
    <w:rsid w:val="00E510E3"/>
    <w:rsid w:val="00E76F73"/>
    <w:rsid w:val="00EB41B9"/>
    <w:rsid w:val="00EC5F8C"/>
    <w:rsid w:val="00EE08DC"/>
    <w:rsid w:val="00F103A0"/>
    <w:rsid w:val="00F2120F"/>
    <w:rsid w:val="00F2258C"/>
    <w:rsid w:val="00F23D61"/>
    <w:rsid w:val="00F34082"/>
    <w:rsid w:val="00F3512E"/>
    <w:rsid w:val="00F35FCB"/>
    <w:rsid w:val="00F438C0"/>
    <w:rsid w:val="00F5582F"/>
    <w:rsid w:val="00F615B5"/>
    <w:rsid w:val="00F615C5"/>
    <w:rsid w:val="00F73826"/>
    <w:rsid w:val="00F77B54"/>
    <w:rsid w:val="00FB7624"/>
    <w:rsid w:val="00FC12BE"/>
    <w:rsid w:val="00FE0A4F"/>
    <w:rsid w:val="00FE38A5"/>
    <w:rsid w:val="00FE6E1F"/>
    <w:rsid w:val="00FF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BF9020"/>
  <w15:chartTrackingRefBased/>
  <w15:docId w15:val="{6DFA84B2-89AB-5E40-A739-08CEBF22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E12BA8"/>
    <w:pPr>
      <w:keepNext/>
      <w:numPr>
        <w:numId w:val="1"/>
      </w:numPr>
      <w:spacing w:after="120"/>
      <w:outlineLvl w:val="0"/>
    </w:pPr>
    <w:rPr>
      <w:b/>
      <w:sz w:val="32"/>
      <w:szCs w:val="28"/>
    </w:rPr>
  </w:style>
  <w:style w:type="paragraph" w:styleId="Heading2">
    <w:name w:val="heading 2"/>
    <w:basedOn w:val="Normal"/>
    <w:next w:val="Normal"/>
    <w:link w:val="Heading2Char"/>
    <w:qFormat/>
    <w:rsid w:val="005B2911"/>
    <w:pPr>
      <w:keepNext/>
      <w:numPr>
        <w:ilvl w:val="1"/>
        <w:numId w:val="1"/>
      </w:numPr>
      <w:spacing w:before="240" w:after="120"/>
      <w:outlineLvl w:val="1"/>
    </w:pPr>
    <w:rPr>
      <w:rFonts w:ascii="Calibri" w:hAnsi="Calibri"/>
      <w:b/>
      <w:bCs/>
      <w:sz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E12BA8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Absatz-Standardschriftart">
    <w:name w:val="Absatz-Standardschriftart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-DefaultParagraphFont1111">
    <w:name w:val="WW-Default Paragraph Font1111"/>
  </w:style>
  <w:style w:type="character" w:styleId="CommentReference">
    <w:name w:val="annotation reference"/>
    <w:semiHidden/>
    <w:rPr>
      <w:sz w:val="16"/>
      <w:szCs w:val="16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odyText2">
    <w:name w:val="Body Text 2"/>
    <w:basedOn w:val="Normal"/>
    <w:link w:val="BodyText2Char"/>
    <w:semiHidden/>
    <w:rPr>
      <w:u w:val="single"/>
    </w:rPr>
  </w:style>
  <w:style w:type="paragraph" w:styleId="BodyText3">
    <w:name w:val="Body Text 3"/>
    <w:basedOn w:val="Normal"/>
    <w:semiHidden/>
    <w:rPr>
      <w:b/>
      <w:bCs/>
    </w:rPr>
  </w:style>
  <w:style w:type="paragraph" w:customStyle="1" w:styleId="MediumGrid1-Accent21">
    <w:name w:val="Medium Grid 1 - Accent 21"/>
    <w:basedOn w:val="Normal"/>
    <w:uiPriority w:val="34"/>
    <w:qFormat/>
    <w:rsid w:val="00A401A9"/>
    <w:pPr>
      <w:ind w:left="720"/>
    </w:pPr>
  </w:style>
  <w:style w:type="character" w:customStyle="1" w:styleId="Heading3Char">
    <w:name w:val="Heading 3 Char"/>
    <w:link w:val="Heading3"/>
    <w:uiPriority w:val="9"/>
    <w:rsid w:val="00E12BA8"/>
    <w:rPr>
      <w:rFonts w:ascii="Calibri" w:eastAsia="MS Gothic" w:hAnsi="Calibri" w:cs="Times New Roman"/>
      <w:b/>
      <w:bCs/>
      <w:sz w:val="26"/>
      <w:szCs w:val="26"/>
      <w:lang w:eastAsia="ar-SA"/>
    </w:rPr>
  </w:style>
  <w:style w:type="table" w:styleId="TableGrid">
    <w:name w:val="Table Grid"/>
    <w:basedOn w:val="TableNormal"/>
    <w:uiPriority w:val="59"/>
    <w:rsid w:val="007F3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Shading-Accent11">
    <w:name w:val="Colorful Shading - Accent 11"/>
    <w:hidden/>
    <w:uiPriority w:val="99"/>
    <w:semiHidden/>
    <w:rsid w:val="00847209"/>
    <w:rPr>
      <w:sz w:val="24"/>
      <w:szCs w:val="24"/>
      <w:lang w:eastAsia="ar-SA"/>
    </w:rPr>
  </w:style>
  <w:style w:type="paragraph" w:styleId="ListParagraph">
    <w:name w:val="List Paragraph"/>
    <w:basedOn w:val="Normal"/>
    <w:uiPriority w:val="72"/>
    <w:qFormat/>
    <w:rsid w:val="00533D7E"/>
    <w:pPr>
      <w:ind w:left="720"/>
    </w:pPr>
  </w:style>
  <w:style w:type="character" w:customStyle="1" w:styleId="Heading2Char">
    <w:name w:val="Heading 2 Char"/>
    <w:link w:val="Heading2"/>
    <w:rsid w:val="00D55BA0"/>
    <w:rPr>
      <w:rFonts w:ascii="Calibri" w:hAnsi="Calibri"/>
      <w:b/>
      <w:bCs/>
      <w:sz w:val="28"/>
      <w:szCs w:val="24"/>
      <w:u w:val="single"/>
      <w:lang w:eastAsia="ar-SA"/>
    </w:rPr>
  </w:style>
  <w:style w:type="character" w:customStyle="1" w:styleId="BodyText2Char">
    <w:name w:val="Body Text 2 Char"/>
    <w:link w:val="BodyText2"/>
    <w:semiHidden/>
    <w:rsid w:val="00D55BA0"/>
    <w:rPr>
      <w:sz w:val="24"/>
      <w:szCs w:val="24"/>
      <w:u w:val="single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640/848  Milestone 1: High Level Specs and Use cases</vt:lpstr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640/848  Milestone 1: High Level Specs and Use cases</dc:title>
  <dc:subject/>
  <dc:creator>dragutin</dc:creator>
  <cp:keywords/>
  <cp:lastModifiedBy>dimitri rodriguez</cp:lastModifiedBy>
  <cp:revision>2</cp:revision>
  <cp:lastPrinted>2017-11-03T06:30:00Z</cp:lastPrinted>
  <dcterms:created xsi:type="dcterms:W3CDTF">2021-11-19T03:57:00Z</dcterms:created>
  <dcterms:modified xsi:type="dcterms:W3CDTF">2021-11-19T03:57:00Z</dcterms:modified>
</cp:coreProperties>
</file>